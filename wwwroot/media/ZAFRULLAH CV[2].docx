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CC61503">
      <w:pPr>
        <w:spacing w:line="3" w:lineRule="exact"/>
        <w:rPr>
          <w:rFonts w:hint="default" w:ascii="Lato" w:hAnsi="Lato" w:eastAsia="Times New Roman" w:cs="Lato"/>
          <w:color w:val="000000" w:themeColor="text1"/>
          <w:sz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Times New Roman" w:cs="Lato"/>
          <w:color w:val="000000" w:themeColor="text1"/>
          <w:sz w:val="24"/>
          <w:lang w:val="en-GB"/>
          <w14:textFill>
            <w14:solidFill>
              <w14:schemeClr w14:val="tx1"/>
            </w14:solidFill>
          </w14:textFill>
        </w:rPr>
        <w:t>--</w:t>
      </w:r>
    </w:p>
    <w:p w14:paraId="0778A331">
      <w:pPr>
        <w:spacing w:line="480" w:lineRule="auto"/>
        <w:ind w:left="40"/>
        <w:jc w:val="center"/>
        <w:rPr>
          <w:rFonts w:hint="default" w:ascii="Lato" w:hAnsi="Lato" w:cs="Lato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ZAFRULLAH IDRIS</w:t>
      </w:r>
    </w:p>
    <w:p w14:paraId="3C404E59">
      <w:pPr>
        <w:spacing w:line="250" w:lineRule="exact"/>
        <w:ind w:left="40"/>
        <w:jc w:val="center"/>
        <w:rPr>
          <w:rStyle w:val="8"/>
          <w:rFonts w:hint="default" w:ascii="Lato" w:hAnsi="Lato" w:cs="Lato"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▪</w:t>
      </w:r>
      <w:r>
        <w:rPr>
          <w:rFonts w:hint="default" w:ascii="Lato" w:hAnsi="Lato" w:cs="Lato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HYPERLINK "mailto:idreeszafrullah@gmail.com" \o "mailto:idreeszafrullah@gmail.com?subject=" </w:instrTex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Lato" w:hAnsi="Lato" w:cs="Lato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idreeszafrullah@gmail.com</w: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Lato" w:hAnsi="Lato" w:cs="Lato"/>
          <w:b/>
          <w:bCs/>
          <w:color w:val="000000" w:themeColor="text1"/>
          <w:w w:val="99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color w:val="000000" w:themeColor="text1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▪</w:t>
      </w:r>
      <w:r>
        <w:rPr>
          <w:rFonts w:hint="default" w:ascii="Lato" w:hAnsi="Lato" w:cs="Lato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eastAsia="Segoe UI" w:cs="Lato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Lato" w:hAnsi="Lato" w:eastAsia="Segoe UI" w:cs="Lato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instrText xml:space="preserve"> HYPERLINK "https://www.linkedin.com/in/zaf-idris/" </w:instrText>
      </w:r>
      <w:r>
        <w:rPr>
          <w:rFonts w:hint="default" w:ascii="Lato" w:hAnsi="Lato" w:eastAsia="Segoe UI" w:cs="Lato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Lato" w:hAnsi="Lato" w:eastAsia="Segoe UI" w:cs="Lato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https://www.linkedin.com/in/zaf-idris</w:t>
      </w:r>
      <w:r>
        <w:rPr>
          <w:rFonts w:hint="default" w:ascii="Lato" w:hAnsi="Lato" w:eastAsia="Segoe UI" w:cs="Lato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color w:val="000000" w:themeColor="text1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▪</w:t>
      </w:r>
      <w:r>
        <w:rPr>
          <w:rFonts w:hint="default" w:ascii="Lato" w:hAnsi="Lato" w:cs="Lato"/>
          <w:color w:val="000000" w:themeColor="text1"/>
          <w:sz w:val="36"/>
          <w:szCs w:val="36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/>
          <w:bCs/>
          <w:i/>
          <w:iCs/>
          <w:color w:val="000000" w:themeColor="text1"/>
          <w:sz w:val="36"/>
          <w:szCs w:val="36"/>
          <w:u w:val="none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Portfolio </w:t>
      </w:r>
      <w:r>
        <w:rPr>
          <w:rFonts w:hint="default" w:ascii="Lato" w:hAnsi="Lato" w:cs="Lato"/>
          <w:b/>
          <w:bCs/>
          <w:color w:val="000000" w:themeColor="text1"/>
          <w:sz w:val="36"/>
          <w:szCs w:val="36"/>
          <w:vertAlign w:val="subscript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:u w:val="singl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:u w:val="single"/>
          <w:lang w:val="en-GB"/>
          <w14:textFill>
            <w14:solidFill>
              <w14:schemeClr w14:val="tx1"/>
            </w14:solidFill>
          </w14:textFill>
        </w:rPr>
        <w:instrText xml:space="preserve"> HYPERLINK "https://zafrullahidris.github.io/" </w:instrTex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:u w:val="singl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Lato" w:hAnsi="Lato" w:cs="Lato"/>
          <w:b/>
          <w:bCs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https://zafrullahidris.github.io/</w: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:u w:val="singl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 w14:paraId="1EA69935">
      <w:pPr>
        <w:spacing w:line="360" w:lineRule="auto"/>
        <w:ind w:left="40"/>
        <w:jc w:val="center"/>
        <w:rPr>
          <w:rFonts w:hint="default" w:ascii="Lato" w:hAnsi="Lato" w:cs="Lato"/>
          <w:b/>
          <w:bCs/>
          <w:color w:val="000000" w:themeColor="text1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color w:val="000000" w:themeColor="text1"/>
          <w:sz w:val="44"/>
          <w:szCs w:val="44"/>
          <w:vertAlign w:val="subscript"/>
          <w14:textFill>
            <w14:solidFill>
              <w14:schemeClr w14:val="tx1"/>
            </w14:solidFill>
          </w14:textFill>
        </w:rPr>
        <w:t>La</w:t>
      </w:r>
      <w:r>
        <w:rPr>
          <w:rFonts w:hint="default" w:ascii="Lato" w:hAnsi="Lato" w:cs="Lato"/>
          <w:b/>
          <w:bCs/>
          <w:color w:val="000000" w:themeColor="text1"/>
          <w:sz w:val="44"/>
          <w:szCs w:val="44"/>
          <w:vertAlign w:val="subscript"/>
          <w:lang w:val="en-GB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Lato" w:hAnsi="Lato" w:cs="Lato"/>
          <w:b/>
          <w:bCs/>
          <w:color w:val="000000" w:themeColor="text1"/>
          <w:sz w:val="44"/>
          <w:szCs w:val="44"/>
          <w:vertAlign w:val="subscript"/>
          <w14:textFill>
            <w14:solidFill>
              <w14:schemeClr w14:val="tx1"/>
            </w14:solidFill>
          </w14:textFill>
        </w:rPr>
        <w:t>os | Nigeria</w:t>
      </w:r>
    </w:p>
    <w:p w14:paraId="6DC6FE78">
      <w:pPr>
        <w:spacing w:before="40" w:after="40" w:line="360" w:lineRule="auto"/>
        <w:jc w:val="both"/>
        <w:rPr>
          <w:rFonts w:hint="default" w:ascii="Lato" w:hAnsi="Lato" w:cs="Lato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aramond" w:cs="Lato"/>
          <w:b/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226695</wp:posOffset>
                </wp:positionV>
                <wp:extent cx="8785860" cy="8890"/>
                <wp:effectExtent l="0" t="13335" r="5715" b="15875"/>
                <wp:wrapNone/>
                <wp:docPr id="1027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5860" cy="88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303" cap="flat" cmpd="sng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.2pt;margin-top:17.85pt;height:0.7pt;width:691.8pt;z-index:-251657216;mso-width-relative:page;mso-height-relative:page;" fillcolor="#FFFFFF" filled="t" stroked="t" coordsize="21600,21600" o:allowincell="f" o:gfxdata="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e/5+s1gAAAAcBAAAPAAAAAAAAAAEAIAAAACIAAABkcnMv&#10;ZG93bnJldi54bWxQSwECFAAUAAAACACHTuJAR6XrDcwBAAC/AwAADgAAAAAAAAABACAAAAAlAQAA&#10;ZHJzL2Uyb0RvYy54bWxQSwUGAAAAAAYABgBZAQAAYwUAAAAA&#10;">
                <v:fill on="t" focussize="0,0"/>
                <v:stroke weight="2.14984251968504pt" color="#A0A0A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ato" w:hAnsi="Lato" w:cs="Lat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EDUCATION</w:t>
      </w:r>
    </w:p>
    <w:p w14:paraId="7A1CB39C">
      <w:pPr>
        <w:spacing w:before="40" w:after="40" w:line="250" w:lineRule="exact"/>
        <w:jc w:val="both"/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UNIVERSITY OF LAGOS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LAGOS, NG</w:t>
      </w:r>
    </w:p>
    <w:p w14:paraId="14284B4F">
      <w:pPr>
        <w:spacing w:before="40" w:after="40" w:line="250" w:lineRule="exact"/>
        <w:jc w:val="both"/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Arial" w:cs="Lato"/>
          <w:b/>
          <w:bCs/>
          <w:i/>
          <w:iCs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Bachelor of Science (</w:t>
      </w:r>
      <w:r>
        <w:rPr>
          <w:rFonts w:hint="default" w:ascii="Lato" w:hAnsi="Lato" w:eastAsia="Arial" w:cs="Lato"/>
          <w:b/>
          <w:bCs/>
          <w:i/>
          <w:iCs/>
          <w:caps w:val="0"/>
          <w:color w:val="000000" w:themeColor="text1"/>
          <w:spacing w:val="0"/>
          <w:sz w:val="21"/>
          <w:szCs w:val="21"/>
          <w:shd w:val="clear" w:fill="FFFFFF"/>
          <w:lang w:val="en-GB"/>
          <w14:textFill>
            <w14:solidFill>
              <w14:schemeClr w14:val="tx1"/>
            </w14:solidFill>
          </w14:textFill>
        </w:rPr>
        <w:t>B Sc</w:t>
      </w:r>
      <w:r>
        <w:rPr>
          <w:rFonts w:hint="default" w:ascii="Lato" w:hAnsi="Lato" w:eastAsia="Arial" w:cs="Lato"/>
          <w:b/>
          <w:bCs/>
          <w:i/>
          <w:iCs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Lato" w:hAnsi="Lato" w:eastAsia="Arial" w:cs="Lato"/>
          <w:b/>
          <w:bCs/>
          <w:i/>
          <w:iCs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Computer Science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Lato" w:hAnsi="Lato" w:cs="Lato"/>
          <w:b w:val="0"/>
          <w:bCs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SEP 2023</w:t>
      </w:r>
      <w:r>
        <w:rPr>
          <w:rFonts w:hint="default" w:ascii="Lato" w:hAnsi="Lato" w:cs="Lato"/>
          <w:b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SEP 2027</w:t>
      </w:r>
    </w:p>
    <w:p w14:paraId="64011599">
      <w:pPr>
        <w:spacing w:before="40" w:after="40" w:line="250" w:lineRule="exact"/>
        <w:jc w:val="both"/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CODE LEARNERS HUB</w:t>
      </w:r>
      <w:r>
        <w:rPr>
          <w:rFonts w:hint="default" w:ascii="Lato" w:hAnsi="Lato" w:cs="Lat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  ABEOKUTA, NG</w:t>
      </w:r>
    </w:p>
    <w:p w14:paraId="3E49699E">
      <w:pPr>
        <w:spacing w:before="40" w:after="40" w:line="250" w:lineRule="exact"/>
        <w:jc w:val="both"/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Diploma in Full Stack Software Engineering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                          </w:t>
      </w:r>
      <w:r>
        <w:rPr>
          <w:rFonts w:hint="default" w:ascii="Lato" w:hAnsi="Lato" w:eastAsia="Garamond" w:cs="Lato"/>
          <w:b w:val="0"/>
          <w:bCs w:val="0"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JAN 2021 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DEC 2021</w:t>
      </w:r>
    </w:p>
    <w:p w14:paraId="5735D6E5">
      <w:pPr>
        <w:pStyle w:val="10"/>
        <w:spacing w:before="40" w:after="40" w:line="480" w:lineRule="auto"/>
        <w:ind w:left="0" w:leftChars="0" w:firstLine="0" w:firstLineChars="0"/>
        <w:jc w:val="both"/>
        <w:rPr>
          <w:rFonts w:hint="default" w:ascii="Lato" w:hAnsi="Lato" w:cs="Lato"/>
          <w:b/>
          <w:bCs/>
          <w:color w:val="000000" w:themeColor="text1"/>
          <w:sz w:val="18"/>
          <w:szCs w:val="18"/>
          <w:highlight w:val="none"/>
          <w:shd w:val="clear" w:color="auto" w:fill="auto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i/>
          <w:iCs/>
          <w:color w:val="000000" w:themeColor="text1"/>
          <w:sz w:val="20"/>
          <w:szCs w:val="20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Relevant Coursework:</w:t>
      </w:r>
      <w:r>
        <w:rPr>
          <w:rFonts w:hint="default" w:ascii="Lato" w:hAnsi="Lato" w:cs="Lato"/>
          <w:b/>
          <w:bCs/>
          <w:i/>
          <w:iCs/>
          <w:color w:val="000000" w:themeColor="text1"/>
          <w:sz w:val="20"/>
          <w:szCs w:val="20"/>
          <w:highlight w:val="none"/>
          <w:shd w:val="clear" w:color="auto" w:fill="auto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color w:val="000000" w:themeColor="text1"/>
          <w:sz w:val="20"/>
          <w:szCs w:val="20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en-GB"/>
          <w14:textFill>
            <w14:solidFill>
              <w14:schemeClr w14:val="tx1"/>
            </w14:solidFill>
          </w14:textFill>
        </w:rPr>
        <w:t>.Net, .Net Core, C#, DBMS, DevOps, Cloud Compute, Version Control</w:t>
      </w:r>
    </w:p>
    <w:p w14:paraId="543DD7FF">
      <w:pPr>
        <w:spacing w:before="40" w:after="40" w:line="360" w:lineRule="auto"/>
        <w:jc w:val="both"/>
        <w:rPr>
          <w:rFonts w:hint="default" w:ascii="Lato" w:hAnsi="Lato" w:cs="Lat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aramond" w:cs="Lato"/>
          <w:b/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186055</wp:posOffset>
                </wp:positionV>
                <wp:extent cx="8768080" cy="7620"/>
                <wp:effectExtent l="0" t="13335" r="4445" b="17145"/>
                <wp:wrapNone/>
                <wp:docPr id="1028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8080" cy="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303" cap="flat" cmpd="sng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.2pt;margin-top:14.65pt;height:0.6pt;width:690.4pt;z-index:-251657216;mso-width-relative:page;mso-height-relative:page;" fillcolor="#FFFFFF" filled="t" stroked="t" coordsize="21600,21600" o:allowincell="f" o:gfxdata="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8xwrLWAAAABwEAAA8AAAAAAAAAAQAgAAAAIgAAAGRycy9k&#10;b3ducmV2LnhtbFBLAQIUABQAAAAIAIdO4kAMmwi8ywEAAL8DAAAOAAAAAAAAAAEAIAAAACUBAABk&#10;cnMvZTJvRG9jLnhtbFBLBQYAAAAABgAGAFkBAABiBQAAAAA=&#10;">
                <v:fill on="t" focussize="0,0"/>
                <v:stroke weight="2.14984251968504pt" color="#A0A0A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ato" w:hAnsi="Lato" w:eastAsia="Garamond" w:cs="Lato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PROFESSIONAL EXPERIENCE</w:t>
      </w:r>
      <w:bookmarkStart w:id="0" w:name="_GoBack"/>
      <w:bookmarkEnd w:id="0"/>
    </w:p>
    <w:p w14:paraId="37DBB836">
      <w:pPr>
        <w:tabs>
          <w:tab w:val="left" w:pos="9220"/>
        </w:tabs>
        <w:spacing w:before="40" w:after="40" w:line="0" w:lineRule="atLeast"/>
        <w:jc w:val="both"/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STERLING BANK</w:t>
      </w:r>
      <w:r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</w:t>
      </w:r>
      <w:r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Lato" w:hAnsi="Lato" w:eastAsia="Garamond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LAGOS</w:t>
      </w:r>
      <w:r>
        <w:rPr>
          <w:rFonts w:hint="default" w:ascii="Lato" w:hAnsi="Lato" w:eastAsia="Garamond" w:cs="Lato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NG</w:t>
      </w:r>
    </w:p>
    <w:p w14:paraId="415AD463">
      <w:pPr>
        <w:tabs>
          <w:tab w:val="left" w:pos="9220"/>
        </w:tabs>
        <w:spacing w:before="40" w:after="40" w:line="360" w:lineRule="auto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i w:val="0"/>
          <w:iCs w:val="0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BACKEND </w:t>
      </w:r>
      <w:r>
        <w:rPr>
          <w:rFonts w:hint="default" w:ascii="Lato" w:hAnsi="Lato" w:cs="Lato"/>
          <w:b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DEVELOPER </w:t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</w:t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Lato" w:hAnsi="Lato" w:cs="Lato"/>
          <w:b w:val="0"/>
          <w:bCs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JUN</w:t>
      </w:r>
      <w:r>
        <w:rPr>
          <w:rFonts w:hint="default" w:ascii="Lato" w:hAnsi="Lato" w:cs="Lato"/>
          <w:b w:val="0"/>
          <w:bCs/>
          <w:i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</w:t>
      </w:r>
      <w:r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PESENT</w:t>
      </w:r>
    </w:p>
    <w:p w14:paraId="680DDF56">
      <w:pPr>
        <w:numPr>
          <w:ilvl w:val="0"/>
          <w:numId w:val="1"/>
        </w:numPr>
        <w:spacing w:before="40" w:after="40" w:line="240" w:lineRule="auto"/>
        <w:ind w:left="360" w:leftChars="0" w:right="94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imSun" w:cs="Lato"/>
          <w:sz w:val="22"/>
          <w:szCs w:val="22"/>
        </w:rPr>
        <w:t xml:space="preserve">Extracted and processed large Excel files </w:t>
      </w:r>
      <w:r>
        <w:rPr>
          <w:rFonts w:hint="default" w:ascii="Lato" w:hAnsi="Lato" w:eastAsia="SimSun" w:cs="Lato"/>
          <w:sz w:val="22"/>
          <w:szCs w:val="22"/>
          <w:lang w:val="en-GB"/>
        </w:rPr>
        <w:t xml:space="preserve">to </w:t>
      </w:r>
      <w:r>
        <w:rPr>
          <w:rFonts w:hint="default" w:ascii="Lato" w:hAnsi="Lato" w:eastAsia="SimSun" w:cs="Lato"/>
          <w:sz w:val="22"/>
          <w:szCs w:val="22"/>
        </w:rPr>
        <w:t>the database using the CSV library, resulting in a significant reduction in processing time.</w:t>
      </w:r>
    </w:p>
    <w:p w14:paraId="3F936750">
      <w:pPr>
        <w:numPr>
          <w:ilvl w:val="0"/>
          <w:numId w:val="1"/>
        </w:numPr>
        <w:spacing w:before="40" w:after="40" w:line="240" w:lineRule="auto"/>
        <w:ind w:left="360" w:leftChars="0" w:right="94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imSun" w:cs="Lato"/>
          <w:sz w:val="22"/>
          <w:szCs w:val="22"/>
          <w:lang w:val="en-GB"/>
        </w:rPr>
        <w:t>I</w:t>
      </w:r>
      <w:r>
        <w:rPr>
          <w:rFonts w:hint="default" w:ascii="Lato" w:hAnsi="Lato" w:eastAsia="SimSun" w:cs="Lato"/>
          <w:sz w:val="22"/>
          <w:szCs w:val="22"/>
        </w:rPr>
        <w:t>mplemented bulk insert techniques, reducing database insert time and improving overall system performance.</w:t>
      </w:r>
    </w:p>
    <w:p w14:paraId="1CF73975">
      <w:pPr>
        <w:numPr>
          <w:ilvl w:val="0"/>
          <w:numId w:val="1"/>
        </w:numPr>
        <w:spacing w:before="40" w:after="40" w:line="240" w:lineRule="auto"/>
        <w:ind w:left="360" w:leftChars="0" w:right="94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imSun" w:cs="Lato"/>
          <w:sz w:val="22"/>
          <w:szCs w:val="22"/>
        </w:rPr>
        <w:t>Actively participated in stand-ups, ensuring clear communication and collaboration with the team to deliver a successful e-banking settlement report product</w:t>
      </w:r>
    </w:p>
    <w:p w14:paraId="05A3442A">
      <w:pPr>
        <w:tabs>
          <w:tab w:val="left" w:pos="9220"/>
        </w:tabs>
        <w:spacing w:before="40" w:after="40" w:line="0" w:lineRule="atLeast"/>
        <w:jc w:val="both"/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SYSBEAMS</w:t>
      </w:r>
      <w:r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</w:t>
      </w:r>
      <w:r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Lato" w:hAnsi="Lato" w:eastAsia="Garamond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LAGOS</w:t>
      </w:r>
      <w:r>
        <w:rPr>
          <w:rFonts w:hint="default" w:ascii="Lato" w:hAnsi="Lato" w:eastAsia="Garamond" w:cs="Lato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NG</w:t>
      </w:r>
    </w:p>
    <w:p w14:paraId="25C2E01A">
      <w:pPr>
        <w:tabs>
          <w:tab w:val="left" w:pos="9220"/>
        </w:tabs>
        <w:spacing w:before="40" w:after="40" w:line="360" w:lineRule="auto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FULLSTACK </w:t>
      </w:r>
      <w:r>
        <w:rPr>
          <w:rFonts w:hint="default" w:ascii="Lato" w:hAnsi="Lato" w:cs="Lato"/>
          <w:b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DEVELOPER </w:t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</w:t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Lato" w:hAnsi="Lato" w:cs="Lato"/>
          <w:b w:val="0"/>
          <w:bCs/>
          <w:i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NOV 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</w:t>
      </w:r>
      <w:r>
        <w:rPr>
          <w:rFonts w:hint="default" w:ascii="Lato" w:hAnsi="Lato" w:cs="Lato"/>
          <w:i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SEP 202</w:t>
      </w:r>
      <w:r>
        <w:rPr>
          <w:rFonts w:hint="default" w:ascii="Lato" w:hAnsi="Lato" w:cs="Lato"/>
          <w:i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3</w:t>
      </w:r>
    </w:p>
    <w:p w14:paraId="68F3CE16">
      <w:pPr>
        <w:numPr>
          <w:ilvl w:val="0"/>
          <w:numId w:val="1"/>
        </w:numPr>
        <w:spacing w:before="40" w:after="40" w:line="240" w:lineRule="auto"/>
        <w:ind w:left="360" w:leftChars="0" w:right="94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Employed Big-O notation to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analyse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algorithm efficiency, addressing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system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performance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enhancing system responsiveness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>.</w:t>
      </w:r>
    </w:p>
    <w:p w14:paraId="28A87183">
      <w:pPr>
        <w:numPr>
          <w:ilvl w:val="0"/>
          <w:numId w:val="1"/>
        </w:numPr>
        <w:spacing w:before="40" w:after="40" w:line="240" w:lineRule="auto"/>
        <w:ind w:left="360" w:leftChars="0" w:right="94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ilroy Medium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Leveraged indexing caching strategies </w:t>
      </w:r>
      <w:r>
        <w:rPr>
          <w:rFonts w:hint="default" w:ascii="Lato" w:hAnsi="Lato" w:eastAsia="Gilroy Medium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and load balancing techniques </w:t>
      </w:r>
      <w:r>
        <w:rPr>
          <w:rFonts w:hint="default" w:ascii="Lato" w:hAnsi="Lato" w:eastAsia="Gilroy Medium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for optimal performance, leading to reduced server load and substantial system response enhancements.</w:t>
      </w:r>
    </w:p>
    <w:p w14:paraId="36CC5CA7">
      <w:pPr>
        <w:numPr>
          <w:ilvl w:val="0"/>
          <w:numId w:val="1"/>
        </w:numPr>
        <w:spacing w:before="40" w:after="40" w:line="240" w:lineRule="auto"/>
        <w:ind w:left="360" w:leftChars="0" w:right="94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Showcased proficiency in Visual Studio, Docker, and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>Git and GitHub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actions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for seamless application development and deployment, facilitating smooth collaboration within teams.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 w14:paraId="52910B53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Exhibited strong communication and presentation abilities during stand-ups and sprint reviews in Agile Scrum methodology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>.</w:t>
      </w:r>
    </w:p>
    <w:p w14:paraId="55D5D4AD">
      <w:pPr>
        <w:numPr>
          <w:ilvl w:val="0"/>
          <w:numId w:val="0"/>
        </w:numPr>
        <w:tabs>
          <w:tab w:val="left" w:pos="360"/>
        </w:tabs>
        <w:spacing w:before="40" w:after="40" w:line="240" w:lineRule="auto"/>
        <w:ind w:leftChars="0" w:right="70" w:rightChars="0"/>
        <w:jc w:val="both"/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DA8BD92">
      <w:pPr>
        <w:spacing w:before="40" w:after="40" w:line="360" w:lineRule="auto"/>
        <w:jc w:val="both"/>
        <w:rPr>
          <w:rFonts w:hint="default" w:ascii="Lato" w:hAnsi="Lato" w:cs="Lat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aramond" w:cs="Lato"/>
          <w:b/>
          <w:bCs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201295</wp:posOffset>
                </wp:positionV>
                <wp:extent cx="8766175" cy="11430"/>
                <wp:effectExtent l="0" t="13335" r="6350" b="22860"/>
                <wp:wrapNone/>
                <wp:docPr id="1029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6175" cy="114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303" cap="flat" cmpd="sng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flip:y;margin-left:-2.95pt;margin-top:15.85pt;height:0.9pt;width:690.25pt;z-index:-251657216;mso-width-relative:page;mso-height-relative:page;" fillcolor="#FFFFFF" filled="t" stroked="t" coordsize="21600,21600" o:allowincell="f" o:gfxdata="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4KZwvYAAAACQEAAA8AAAAAAAAAAQAg&#10;AAAAIgAAAGRycy9kb3ducmV2LnhtbFBLAQIUABQAAAAIAIdO4kBnhRDR1QEAAMoDAAAOAAAAAAAA&#10;AAEAIAAAACcBAABkcnMvZTJvRG9jLnhtbFBLBQYAAAAABgAGAFkBAABuBQAAAAA=&#10;">
                <v:fill on="t" focussize="0,0"/>
                <v:stroke weight="2.14984251968504pt" color="#A0A0A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ato" w:hAnsi="Lato" w:eastAsia="Garamond" w:cs="Lato"/>
          <w:b/>
          <w:bCs/>
          <w:i w:val="0"/>
          <w:iCs w:val="0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SKILLS</w:t>
      </w:r>
    </w:p>
    <w:p w14:paraId="6CAD38CE">
      <w:pPr>
        <w:numPr>
          <w:ilvl w:val="0"/>
          <w:numId w:val="3"/>
        </w:numPr>
        <w:bidi w:val="0"/>
        <w:jc w:val="both"/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Back-end (.NET,  .NET Core,  C#, JAVA)</w:t>
      </w:r>
    </w:p>
    <w:p w14:paraId="4D77CF6A">
      <w:pPr>
        <w:numPr>
          <w:ilvl w:val="0"/>
          <w:numId w:val="3"/>
        </w:numPr>
        <w:bidi w:val="0"/>
        <w:jc w:val="both"/>
        <w:rPr>
          <w:rFonts w:hint="default" w:ascii="Lato" w:hAnsi="Lato" w:cs="Lato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Front-end (Blazor, 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React JS,  Xamarin,  Bootstrap)</w:t>
      </w:r>
    </w:p>
    <w:p w14:paraId="0B6C8806">
      <w:pPr>
        <w:numPr>
          <w:ilvl w:val="0"/>
          <w:numId w:val="3"/>
        </w:numPr>
        <w:bidi w:val="0"/>
        <w:jc w:val="both"/>
        <w:rPr>
          <w:rFonts w:hint="default" w:ascii="Lato" w:hAnsi="Lato" w:cs="Lato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Database Management System (Azure cosmos,  MySql,  MSSQL,  SQLite)</w:t>
      </w:r>
    </w:p>
    <w:p w14:paraId="0BD5ED2B">
      <w:pPr>
        <w:numPr>
          <w:ilvl w:val="0"/>
          <w:numId w:val="3"/>
        </w:numPr>
        <w:bidi w:val="0"/>
        <w:spacing w:line="240" w:lineRule="auto"/>
        <w:jc w:val="both"/>
        <w:rPr>
          <w:rFonts w:hint="default" w:ascii="Lato" w:hAnsi="Lato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DevOps (Docker, Git,  GitHub Actions)</w:t>
      </w:r>
    </w:p>
    <w:p w14:paraId="257CE50A">
      <w:pPr>
        <w:numPr>
          <w:ilvl w:val="0"/>
          <w:numId w:val="3"/>
        </w:numPr>
        <w:bidi w:val="0"/>
        <w:spacing w:line="480" w:lineRule="auto"/>
        <w:jc w:val="both"/>
        <w:rPr>
          <w:rFonts w:hint="default" w:ascii="Lato" w:hAnsi="Lato" w:cs="Lato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Tools (Visual Studio 2022, Visual Studio Code, Rider)</w:t>
      </w:r>
    </w:p>
    <w:p w14:paraId="2D1292D6">
      <w:pPr>
        <w:spacing w:before="40" w:after="40" w:line="360" w:lineRule="auto"/>
        <w:jc w:val="both"/>
        <w:rPr>
          <w:rFonts w:hint="default" w:ascii="Lato" w:hAnsi="Lato" w:eastAsia="Garamond" w:cs="Lato"/>
          <w:b/>
          <w:bCs/>
          <w:i w:val="0"/>
          <w:iCs w:val="0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aramond" w:cs="Lato"/>
          <w:b/>
          <w:bCs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234950</wp:posOffset>
                </wp:positionV>
                <wp:extent cx="8766175" cy="11430"/>
                <wp:effectExtent l="0" t="13335" r="6350" b="22860"/>
                <wp:wrapNone/>
                <wp:docPr id="2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6175" cy="114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303" cap="flat" cmpd="sng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flip:y;margin-left:-0.35pt;margin-top:18.5pt;height:0.9pt;width:690.25pt;z-index:-251656192;mso-width-relative:page;mso-height-relative:page;" fillcolor="#FFFFFF" filled="t" stroked="t" coordsize="21600,21600" o:allowincell="f" o:gfxdata="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vg0bc1gAAAAgBAAAPAAAAAAAAAAEAIAAAACIA&#10;AABkcnMvZG93bnJldi54bWxQSwECFAAUAAAACACHTuJApp+1cdIBAADHAwAADgAAAAAAAAABACAA&#10;AAAlAQAAZHJzL2Uyb0RvYy54bWxQSwUGAAAAAAYABgBZAQAAaQUAAAAA&#10;">
                <v:fill on="t" focussize="0,0"/>
                <v:stroke weight="2.14984251968504pt" color="#A0A0A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ato" w:hAnsi="Lato" w:eastAsia="Garamond" w:cs="Lato"/>
          <w:b/>
          <w:bCs/>
          <w:i w:val="0"/>
          <w:iCs w:val="0"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COURSES</w:t>
      </w:r>
    </w:p>
    <w:p w14:paraId="60CAB3EB">
      <w:pPr>
        <w:numPr>
          <w:ilvl w:val="0"/>
          <w:numId w:val="3"/>
        </w:numPr>
        <w:spacing w:before="40" w:after="40" w:line="360" w:lineRule="auto"/>
        <w:ind w:left="420" w:leftChars="0" w:hanging="420" w:firstLineChars="0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Lato" w:hAnsi="Lato" w:eastAsia="SimSun" w:cs="Lato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Holberton School</w:t>
      </w:r>
      <w:r>
        <w:rPr>
          <w:rStyle w:val="4"/>
          <w:rFonts w:hint="default" w:ascii="Lato" w:hAnsi="Lato" w:eastAsia="SimSun" w:cs="Lato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GB"/>
        </w:rPr>
        <w:t xml:space="preserve"> ALX SE Africa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 w14:paraId="297866A4">
      <w:pPr>
        <w:spacing w:before="40" w:after="40" w:line="10" w:lineRule="exact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4EED27D">
      <w:pPr>
        <w:spacing w:before="40" w:after="40" w:line="10" w:lineRule="exact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5635C6F">
      <w:pPr>
        <w:numPr>
          <w:ilvl w:val="0"/>
          <w:numId w:val="0"/>
        </w:numPr>
        <w:tabs>
          <w:tab w:val="left" w:pos="360"/>
        </w:tabs>
        <w:spacing w:before="40" w:after="40" w:line="360" w:lineRule="auto"/>
        <w:ind w:right="70" w:rightChars="0"/>
        <w:jc w:val="both"/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aramond" w:cs="Lato"/>
          <w:b/>
          <w:bCs/>
          <w:i/>
          <w:i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209550</wp:posOffset>
                </wp:positionV>
                <wp:extent cx="8762365" cy="6985"/>
                <wp:effectExtent l="0" t="13335" r="635" b="17780"/>
                <wp:wrapNone/>
                <wp:docPr id="1030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2365" cy="69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303" cap="flat" cmpd="sng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-0.75pt;margin-top:16.5pt;height:0.55pt;width:689.95pt;z-index:-251657216;mso-width-relative:page;mso-height-relative:page;" fillcolor="#FFFFFF" filled="t" stroked="t" coordsize="21600,21600" o:allowincell="f" o:gfxdata="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lRt/12AAAAAkBAAAPAAAAAAAAAAEAIAAAACIAAABkcnMv&#10;ZG93bnJldi54bWxQSwECFAAUAAAACACHTuJAIpXFkMoBAAC/AwAADgAAAAAAAAABACAAAAAnAQAA&#10;ZHJzL2Uyb0RvYy54bWxQSwUGAAAAAAYABgBZAQAAYwUAAAAA&#10;">
                <v:fill on="t" focussize="0,0"/>
                <v:stroke weight="2.14984251968504pt" color="#A0A0A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PROJECTS</w:t>
      </w:r>
    </w:p>
    <w:p w14:paraId="60BBBE9F">
      <w:pPr>
        <w:numPr>
          <w:ilvl w:val="0"/>
          <w:numId w:val="0"/>
        </w:numPr>
        <w:tabs>
          <w:tab w:val="left" w:pos="360"/>
        </w:tabs>
        <w:spacing w:before="40" w:after="40" w:line="360" w:lineRule="auto"/>
        <w:ind w:right="70" w:rightChars="0"/>
        <w:jc w:val="both"/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QURAN APPLICATION</w:t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b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Lato" w:hAnsi="Lato" w:cs="Lato"/>
          <w:b w:val="0"/>
          <w:bCs/>
          <w:i/>
          <w:i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JAN </w:t>
      </w:r>
      <w:r>
        <w:rPr>
          <w:rFonts w:hint="default" w:ascii="Lato" w:hAnsi="Lato" w:cs="Lato"/>
          <w:b w:val="0"/>
          <w:bCs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202</w:t>
      </w:r>
      <w:r>
        <w:rPr>
          <w:rFonts w:hint="default" w:ascii="Lato" w:hAnsi="Lato" w:cs="Lato"/>
          <w:b w:val="0"/>
          <w:bCs/>
          <w:i/>
          <w:i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Lato" w:hAnsi="Lato" w:cs="Lato"/>
          <w:b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PRESENT</w:t>
      </w:r>
    </w:p>
    <w:p w14:paraId="309CBD2C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Implemented the Model-View-ViewModel (MVVM) pattern for efficient UI data binding, clear separation of logic and presentation,</w:t>
      </w:r>
    </w:p>
    <w:p w14:paraId="106E250C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Efficiently integrated Font Awesome libraries for button image icons, enhancing the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application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interface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>.</w:t>
      </w:r>
    </w:p>
    <w:p w14:paraId="670A0F4C">
      <w:pPr>
        <w:spacing w:before="40" w:after="40" w:line="360" w:lineRule="auto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SCHOOL PORTAL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b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Lato" w:hAnsi="Lato" w:cs="Lato"/>
          <w:b w:val="0"/>
          <w:bCs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SEP 2023</w:t>
      </w:r>
      <w:r>
        <w:rPr>
          <w:rFonts w:hint="default" w:ascii="Lato" w:hAnsi="Lato" w:cs="Lato"/>
          <w:b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PRESENT</w:t>
      </w:r>
    </w:p>
    <w:p w14:paraId="5C1206E0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Implemented secure authentication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 and authorization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JWT on both server and client sides, ensuring robust user validation and contributing to the overall security of the application.</w:t>
      </w:r>
    </w:p>
    <w:p w14:paraId="44D5819E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Adhered to Clean Architecture design pattern and principles such as SOLID, KISS, and YAGNI for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clean,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streamlined and maintainable software design</w:t>
      </w:r>
    </w:p>
    <w:p w14:paraId="786A972E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Integrated the Brevo and twilo libraries  for the use case of mail and sms notifications to the users of the application.</w:t>
      </w:r>
    </w:p>
    <w:p w14:paraId="3F3062C1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mplemented a seamless and efficient </w:t>
      </w:r>
      <w:r>
        <w:rPr>
          <w:rFonts w:hint="default" w:ascii="Lato" w:hAnsi="Lato" w:eastAsia="Segoe UI" w:cs="Lato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download-as-PDF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feature on the server side, enhancing the user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xperience by providing a convenient way for users to generate and download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 to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PDF documents within the Application.</w:t>
      </w:r>
    </w:p>
    <w:p w14:paraId="276B2F97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Achieved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well structured 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pagination functionality for a list of report types, enhancing the accessibility and organization of monthly activity reports</w:t>
      </w:r>
    </w:p>
    <w:p w14:paraId="3519021A">
      <w:pPr>
        <w:spacing w:before="40" w:after="40" w:line="360" w:lineRule="auto"/>
        <w:jc w:val="both"/>
        <w:rPr>
          <w:rFonts w:hint="default" w:ascii="Lato" w:hAnsi="Lato" w:cs="Lato"/>
          <w:i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INVENTORY MANAGEMENT SOFTWARE</w:t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Segoe UI" w:cs="Lato"/>
          <w:b/>
          <w:bCs/>
          <w:i w:val="0"/>
          <w:iCs w:val="0"/>
          <w:color w:val="000000" w:themeColor="text1"/>
          <w:spacing w:val="0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Lato" w:hAnsi="Lato" w:cs="Lato"/>
          <w:b w:val="0"/>
          <w:bCs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SEP 2022</w:t>
      </w:r>
      <w:r>
        <w:rPr>
          <w:rFonts w:hint="default" w:ascii="Lato" w:hAnsi="Lato" w:cs="Lato"/>
          <w:b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Lato" w:hAnsi="Lato" w:cs="Lato"/>
          <w:i/>
          <w:iCs/>
          <w:color w:val="000000" w:themeColor="text1"/>
          <w:sz w:val="21"/>
          <w:szCs w:val="21"/>
          <w:lang w:val="en-GB"/>
          <w14:textFill>
            <w14:solidFill>
              <w14:schemeClr w14:val="tx1"/>
            </w14:solidFill>
          </w14:textFill>
        </w:rPr>
        <w:t>FEB 2023</w:t>
      </w:r>
    </w:p>
    <w:p w14:paraId="5E89CD32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Implemented PayStack payment gateway for easy payment flow as customers checkout purchased products</w:t>
      </w:r>
    </w:p>
    <w:p w14:paraId="1A1E3B65">
      <w:pPr>
        <w:numPr>
          <w:ilvl w:val="0"/>
          <w:numId w:val="2"/>
        </w:numPr>
        <w:tabs>
          <w:tab w:val="left" w:pos="360"/>
        </w:tabs>
        <w:spacing w:before="40" w:after="40" w:line="240" w:lineRule="auto"/>
        <w:ind w:left="360" w:leftChars="0" w:right="7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Configured JWT for secure, authenticated and authorized access. </w:t>
      </w:r>
    </w:p>
    <w:p w14:paraId="788FB730">
      <w:pPr>
        <w:numPr>
          <w:ilvl w:val="0"/>
          <w:numId w:val="2"/>
        </w:numPr>
        <w:tabs>
          <w:tab w:val="left" w:pos="360"/>
        </w:tabs>
        <w:spacing w:before="40" w:after="40" w:line="480" w:lineRule="auto"/>
        <w:ind w:left="360" w:leftChars="0" w:right="70" w:firstLineChars="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mployed JavaScript framework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 (react)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to enhance the efficiency of interfacing with and retrieving data from my API endpoints</w:t>
      </w:r>
      <w:r>
        <w:rPr>
          <w:rFonts w:hint="default" w:ascii="Lato" w:hAnsi="Lato" w:eastAsia="Segoe UI" w:cs="Lato"/>
          <w:i w:val="0"/>
          <w:iCs w:val="0"/>
          <w:caps w:val="0"/>
          <w:color w:val="000000" w:themeColor="text1"/>
          <w:spacing w:val="0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.</w:t>
      </w:r>
    </w:p>
    <w:p w14:paraId="7D1F619B">
      <w:pPr>
        <w:spacing w:before="40" w:after="40" w:line="360" w:lineRule="auto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eastAsia="Garamond" w:cs="Lato"/>
          <w:b/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225425</wp:posOffset>
                </wp:positionV>
                <wp:extent cx="8808720" cy="19685"/>
                <wp:effectExtent l="0" t="13335" r="1905" b="14605"/>
                <wp:wrapNone/>
                <wp:docPr id="103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8720" cy="19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303" cap="flat" cmpd="sng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.25pt;margin-top:17.75pt;height:1.55pt;width:693.6pt;z-index:-251657216;mso-width-relative:page;mso-height-relative:page;" fillcolor="#FFFFFF" filled="t" stroked="t" coordsize="21600,21600" o:allowincell="f" o:gfxdata="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ZFMjPXAAAABwEAAA8AAAAAAAAAAQAgAAAAIgAAAGRycy9k&#10;b3ducmV2LnhtbFBLAQIUABQAAAAIAIdO4kBABwTVygEAAMADAAAOAAAAAAAAAAEAIAAAACYBAABk&#10;cnMvZTJvRG9jLnhtbFBLBQYAAAAABgAGAFkBAABiBQAAAAA=&#10;">
                <v:fill on="t" focussize="0,0"/>
                <v:stroke weight="2.14984251968504pt" color="#A0A0A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ato" w:hAnsi="Lato" w:cs="Lat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CERTIFICATIONS</w:t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cs="Lato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 w14:paraId="29755921">
      <w:pPr>
        <w:spacing w:before="40" w:after="40" w:line="10" w:lineRule="exact"/>
        <w:jc w:val="both"/>
        <w:rPr>
          <w:rFonts w:hint="default" w:ascii="Lato" w:hAnsi="Lato" w:eastAsia="Times New Roman" w:cs="Lat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59BA1E9">
      <w:pPr>
        <w:pStyle w:val="10"/>
        <w:numPr>
          <w:ilvl w:val="0"/>
          <w:numId w:val="4"/>
        </w:numPr>
        <w:tabs>
          <w:tab w:val="left" w:pos="360"/>
        </w:tabs>
        <w:spacing w:before="40" w:after="40" w:line="240" w:lineRule="auto"/>
        <w:ind w:left="426" w:right="-20"/>
        <w:jc w:val="both"/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Code Learners Hub</w:t>
      </w:r>
      <w:r>
        <w:rPr>
          <w:rFonts w:hint="default" w:ascii="Lato" w:hAnsi="Lato" w:cs="Lato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 w:val="0"/>
          <w:bCs w:val="0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BACKEND </w:t>
      </w:r>
      <w:r>
        <w:rPr>
          <w:rFonts w:hint="default" w:ascii="Lato" w:hAnsi="Lato" w:cs="Lato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ENGINEER</w:t>
      </w:r>
      <w:r>
        <w:rPr>
          <w:rFonts w:hint="default" w:ascii="Lato" w:hAnsi="Lato" w:cs="Lato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Certification</w:t>
      </w:r>
    </w:p>
    <w:p w14:paraId="08A88A99">
      <w:pPr>
        <w:pStyle w:val="10"/>
        <w:numPr>
          <w:ilvl w:val="0"/>
          <w:numId w:val="4"/>
        </w:numPr>
        <w:tabs>
          <w:tab w:val="left" w:pos="360"/>
        </w:tabs>
        <w:spacing w:before="40" w:after="40" w:line="240" w:lineRule="auto"/>
        <w:ind w:left="426" w:right="-20"/>
        <w:jc w:val="both"/>
        <w:rPr>
          <w:rFonts w:hint="default" w:ascii="Lato" w:hAnsi="Lato" w:cs="Lato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color w:val="000000" w:themeColor="text1"/>
          <w:sz w:val="22"/>
          <w:szCs w:val="22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Hackerrank Certification on </w:t>
      </w:r>
      <w:r>
        <w:rPr>
          <w:rFonts w:hint="default" w:ascii="Lato" w:hAnsi="Lato" w:cs="Lato"/>
          <w:b w:val="0"/>
          <w:bCs w:val="0"/>
          <w:color w:val="000000" w:themeColor="text1"/>
          <w:sz w:val="22"/>
          <w:szCs w:val="22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C#</w:t>
      </w:r>
    </w:p>
    <w:p w14:paraId="7CAAA997">
      <w:pPr>
        <w:pStyle w:val="10"/>
        <w:numPr>
          <w:ilvl w:val="0"/>
          <w:numId w:val="4"/>
        </w:numPr>
        <w:tabs>
          <w:tab w:val="left" w:pos="360"/>
        </w:tabs>
        <w:spacing w:before="40" w:after="40" w:line="240" w:lineRule="auto"/>
        <w:ind w:left="426" w:right="-20"/>
        <w:jc w:val="both"/>
        <w:rPr>
          <w:rFonts w:hint="default" w:ascii="Lato" w:hAnsi="Lato" w:cs="Lato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Lato" w:hAnsi="Lato" w:cs="Lato"/>
          <w:b w:val="0"/>
          <w:bCs w:val="0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Foundational C# with</w:t>
      </w:r>
      <w:r>
        <w:rPr>
          <w:rFonts w:hint="default" w:ascii="Lato" w:hAnsi="Lato" w:cs="Lato"/>
          <w:b/>
          <w:bCs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ato" w:hAnsi="Lato" w:cs="Lato"/>
          <w:b w:val="0"/>
          <w:bCs w:val="0"/>
          <w:color w:val="000000" w:themeColor="text1"/>
          <w:sz w:val="22"/>
          <w:szCs w:val="22"/>
          <w:lang w:val="en-GB"/>
          <w14:textFill>
            <w14:solidFill>
              <w14:schemeClr w14:val="tx1"/>
            </w14:solidFill>
          </w14:textFill>
        </w:rPr>
        <w:t>Microsoft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4570" w:h="20636"/>
      <w:pgMar w:top="0" w:right="306" w:bottom="180" w:left="482" w:header="0" w:footer="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roy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794E7C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166590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0C733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57EE8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BC076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BE601"/>
    <w:multiLevelType w:val="singleLevel"/>
    <w:tmpl w:val="F58BE60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"/>
      <w:lvlJc w:val="left"/>
      <w:pPr>
        <w:tabs>
          <w:tab w:val="left" w:pos="-42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5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533C82"/>
    <w:rsid w:val="07D4497A"/>
    <w:rsid w:val="0C5C5AD8"/>
    <w:rsid w:val="0ED20E72"/>
    <w:rsid w:val="103D77E7"/>
    <w:rsid w:val="1495284E"/>
    <w:rsid w:val="16A02A45"/>
    <w:rsid w:val="19A313EE"/>
    <w:rsid w:val="19D95487"/>
    <w:rsid w:val="1A615515"/>
    <w:rsid w:val="1FDD16B8"/>
    <w:rsid w:val="209D2F0D"/>
    <w:rsid w:val="21241479"/>
    <w:rsid w:val="2139588F"/>
    <w:rsid w:val="216F3342"/>
    <w:rsid w:val="243B22FF"/>
    <w:rsid w:val="24740F85"/>
    <w:rsid w:val="26E922DF"/>
    <w:rsid w:val="275C09A3"/>
    <w:rsid w:val="2775188A"/>
    <w:rsid w:val="28640986"/>
    <w:rsid w:val="295C3453"/>
    <w:rsid w:val="345C34A2"/>
    <w:rsid w:val="36CA589F"/>
    <w:rsid w:val="3C0366F2"/>
    <w:rsid w:val="40F91624"/>
    <w:rsid w:val="41642D9A"/>
    <w:rsid w:val="46942157"/>
    <w:rsid w:val="46EA7902"/>
    <w:rsid w:val="4B276B44"/>
    <w:rsid w:val="4B700645"/>
    <w:rsid w:val="4D3806BD"/>
    <w:rsid w:val="50E86DB2"/>
    <w:rsid w:val="573D4503"/>
    <w:rsid w:val="597C71B1"/>
    <w:rsid w:val="5ACA4E2C"/>
    <w:rsid w:val="5C133FEB"/>
    <w:rsid w:val="61E24A24"/>
    <w:rsid w:val="646B3100"/>
    <w:rsid w:val="65B76EF5"/>
    <w:rsid w:val="68C37732"/>
    <w:rsid w:val="6C387363"/>
    <w:rsid w:val="73CB23F3"/>
    <w:rsid w:val="76B9581B"/>
    <w:rsid w:val="7DE318A7"/>
    <w:rsid w:val="7EAE15C9"/>
    <w:rsid w:val="7F2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Calibri" w:hAnsi="Calibri" w:eastAsia="Calibri" w:cs="Arial"/>
      <w:lang w:val="en-US" w:eastAsia="en-US" w:bidi="ar-SA"/>
    </w:rPr>
  </w:style>
  <w:style w:type="character" w:default="1" w:styleId="2">
    <w:name w:val="Default Paragraph Font"/>
    <w:autoRedefine/>
    <w:qFormat/>
    <w:uiPriority w:val="1"/>
  </w:style>
  <w:style w:type="table" w:default="1" w:styleId="3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autoRedefine/>
    <w:qFormat/>
    <w:uiPriority w:val="99"/>
    <w:rPr>
      <w:color w:val="954F72"/>
      <w:u w:val="single"/>
    </w:rPr>
  </w:style>
  <w:style w:type="paragraph" w:styleId="6">
    <w:name w:val="footer"/>
    <w:basedOn w:val="1"/>
    <w:link w:val="12"/>
    <w:autoRedefine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autoRedefine/>
    <w:qFormat/>
    <w:uiPriority w:val="99"/>
    <w:pPr>
      <w:tabs>
        <w:tab w:val="center" w:pos="4513"/>
        <w:tab w:val="right" w:pos="9026"/>
      </w:tabs>
    </w:pPr>
  </w:style>
  <w:style w:type="character" w:styleId="8">
    <w:name w:val="Hyperlink"/>
    <w:autoRedefine/>
    <w:qFormat/>
    <w:uiPriority w:val="99"/>
    <w:rPr>
      <w:color w:val="0563C1"/>
      <w:u w:val="single"/>
    </w:rPr>
  </w:style>
  <w:style w:type="table" w:styleId="9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paragraph" w:styleId="10">
    <w:name w:val="List Paragraph"/>
    <w:basedOn w:val="1"/>
    <w:autoRedefine/>
    <w:qFormat/>
    <w:uiPriority w:val="34"/>
    <w:pPr>
      <w:ind w:left="720"/>
    </w:pPr>
  </w:style>
  <w:style w:type="character" w:customStyle="1" w:styleId="11">
    <w:name w:val="Header Char_a4c65e39-2ca3-4cba-b12a-ec4bf8fdb2ad"/>
    <w:basedOn w:val="2"/>
    <w:link w:val="7"/>
    <w:autoRedefine/>
    <w:qFormat/>
    <w:uiPriority w:val="99"/>
  </w:style>
  <w:style w:type="character" w:customStyle="1" w:styleId="12">
    <w:name w:val="Footer Char_f12c45b8-8d5f-4981-bcb6-b9584968bffb"/>
    <w:basedOn w:val="2"/>
    <w:link w:val="6"/>
    <w:autoRedefine/>
    <w:qFormat/>
    <w:uiPriority w:val="99"/>
  </w:style>
  <w:style w:type="character" w:customStyle="1" w:styleId="13">
    <w:name w:val="Unresolved Mention"/>
    <w:basedOn w:val="2"/>
    <w:autoRedefine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B26FE1-3D80-4EAF-9111-CE24CB7DD2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306</Words>
  <Characters>1925</Characters>
  <Paragraphs>68</Paragraphs>
  <TotalTime>17</TotalTime>
  <ScaleCrop>false</ScaleCrop>
  <LinksUpToDate>false</LinksUpToDate>
  <CharactersWithSpaces>2894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2023-10-31T21:53:00Z</dcterms:created>
  <dc:creator>hp</dc:creator>
  <cp:lastModifiedBy>Zafrullah Idris</cp:lastModifiedBy>
  <cp:lastPrinted>2023-10-28T22:14:00Z</cp:lastPrinted>
  <dcterms:modified xsi:type="dcterms:W3CDTF">2024-08-12T10:13:56Z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F283620BB53F4F7FBEA3F31DDFD205E0_12</vt:lpwstr>
  </property>
</Properties>
</file>